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140"/>
        <w:tblW w:w="9352" w:type="dxa"/>
        <w:tblCellMar>
          <w:left w:w="0" w:type="dxa"/>
          <w:right w:w="0" w:type="dxa"/>
        </w:tblCellMar>
        <w:tblLook w:val="04A0"/>
      </w:tblPr>
      <w:tblGrid>
        <w:gridCol w:w="1256"/>
        <w:gridCol w:w="1070"/>
        <w:gridCol w:w="1162"/>
        <w:gridCol w:w="1142"/>
        <w:gridCol w:w="1256"/>
        <w:gridCol w:w="1255"/>
        <w:gridCol w:w="2211"/>
      </w:tblGrid>
      <w:tr w:rsidR="002F46B5" w:rsidRPr="002F46B5" w:rsidTr="002F46B5">
        <w:trPr>
          <w:trHeight w:val="595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N, the parameter</w:t>
            </w:r>
          </w:p>
        </w:tc>
        <w:tc>
          <w:tcPr>
            <w:tcW w:w="1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Iterative Factorial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Recursive Factorial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Iterative Fibonacci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Recursive Fibonacci</w:t>
            </w:r>
            <w:r w:rsidRPr="002F46B5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Recursive Fibonacci</w:t>
            </w:r>
            <w:r w:rsidRPr="002F46B5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Comments/Remarks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AC27CE" w:rsidP="004B7E48">
            <w:pPr>
              <w:ind w:right="2"/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AC27CE">
              <w:rPr>
                <w:rFonts w:ascii="Calibri" w:hAnsi="Calibri" w:cs="Calibri"/>
                <w:color w:val="00B050"/>
                <w:sz w:val="24"/>
                <w:szCs w:val="24"/>
              </w:rPr>
              <w:t>Runs perfectly</w:t>
            </w:r>
            <w:r w:rsidR="002F46B5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>
              <w:rPr>
                <w:rFonts w:ascii="Calibri" w:hAnsi="Calibri" w:cs="Calibri"/>
                <w:color w:val="00B050"/>
                <w:sz w:val="24"/>
                <w:szCs w:val="24"/>
              </w:rPr>
              <w:t>✅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AC27CE" w:rsidP="002F46B5">
            <w:pPr>
              <w:ind w:right="2"/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AC27CE">
              <w:rPr>
                <w:rFonts w:ascii="Calibri" w:hAnsi="Calibri" w:cs="Calibri"/>
                <w:color w:val="00B050"/>
                <w:sz w:val="24"/>
                <w:szCs w:val="24"/>
              </w:rPr>
              <w:t>Runs perfectly</w:t>
            </w:r>
            <w:r w:rsidR="002F46B5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>
              <w:rPr>
                <w:rFonts w:ascii="Calibri" w:hAnsi="Calibri" w:cs="Calibri"/>
                <w:color w:val="00B050"/>
                <w:sz w:val="24"/>
                <w:szCs w:val="24"/>
              </w:rPr>
              <w:t>✅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AC27CE" w:rsidP="002F46B5">
            <w:pPr>
              <w:ind w:right="2"/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AC27CE">
              <w:rPr>
                <w:rFonts w:ascii="Calibri" w:hAnsi="Calibri" w:cs="Calibri"/>
                <w:color w:val="00B050"/>
                <w:sz w:val="24"/>
                <w:szCs w:val="24"/>
              </w:rPr>
              <w:t>Runs perfectly</w:t>
            </w:r>
            <w:r w:rsidR="002F46B5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>
              <w:rPr>
                <w:rFonts w:ascii="Calibri" w:hAnsi="Calibri" w:cs="Calibri"/>
                <w:color w:val="00B050"/>
                <w:sz w:val="24"/>
                <w:szCs w:val="24"/>
              </w:rPr>
              <w:t>✅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AC27CE" w:rsidP="002F46B5">
            <w:pPr>
              <w:ind w:right="2"/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AC27CE">
              <w:rPr>
                <w:rFonts w:ascii="Calibri" w:hAnsi="Calibri" w:cs="Calibri"/>
                <w:color w:val="00B050"/>
                <w:sz w:val="24"/>
                <w:szCs w:val="24"/>
              </w:rPr>
              <w:t>Runs perfectly</w:t>
            </w:r>
            <w:r w:rsidR="002F46B5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>
              <w:rPr>
                <w:rFonts w:ascii="Calibri" w:hAnsi="Calibri" w:cs="Calibri"/>
                <w:color w:val="00B050"/>
                <w:sz w:val="24"/>
                <w:szCs w:val="24"/>
              </w:rPr>
              <w:t>✅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AC27CE" w:rsidP="002F46B5">
            <w:pPr>
              <w:ind w:right="2"/>
              <w:jc w:val="center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AC27CE">
              <w:rPr>
                <w:rFonts w:ascii="Calibri" w:hAnsi="Calibri" w:cs="Calibri"/>
                <w:color w:val="00B050"/>
                <w:sz w:val="24"/>
                <w:szCs w:val="24"/>
              </w:rPr>
              <w:t>Runs perfectly</w:t>
            </w:r>
            <w:r w:rsidR="004B7E48" w:rsidRPr="002F46B5">
              <w:rPr>
                <w:rFonts w:ascii="Calibri" w:hAnsi="Calibri" w:cs="Calibri"/>
                <w:color w:val="00B050"/>
                <w:sz w:val="24"/>
                <w:szCs w:val="24"/>
              </w:rPr>
              <w:t> </w:t>
            </w:r>
            <w:r w:rsidR="004B7E48">
              <w:rPr>
                <w:rFonts w:ascii="Calibri" w:hAnsi="Calibri" w:cs="Calibri"/>
                <w:color w:val="00B050"/>
                <w:sz w:val="24"/>
                <w:szCs w:val="24"/>
              </w:rPr>
              <w:t>✅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4B7E48" w:rsidRPr="004B7E48" w:rsidRDefault="002F46B5" w:rsidP="002F46B5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="00114055"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2F46B5" w:rsidRPr="00114055" w:rsidRDefault="00114055" w:rsidP="002F46B5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>(overflow)</w:t>
            </w:r>
          </w:p>
          <w:p w:rsidR="00114055" w:rsidRPr="002F46B5" w:rsidRDefault="00114055" w:rsidP="002F46B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30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4B7E48" w:rsidRPr="004B7E48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114055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  <w:p w:rsidR="002F46B5" w:rsidRPr="002F46B5" w:rsidRDefault="002F46B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50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---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 </w:t>
            </w: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>Factorial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Fibonaccie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2F46B5" w:rsidRDefault="0011405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  <w:p w:rsidR="002F46B5" w:rsidRPr="002F46B5" w:rsidRDefault="002F46B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---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Fibonaccie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2F46B5" w:rsidRPr="002F46B5" w:rsidRDefault="0011405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</w:tc>
      </w:tr>
      <w:tr w:rsidR="002F46B5" w:rsidRPr="002F46B5" w:rsidTr="002F46B5">
        <w:trPr>
          <w:trHeight w:val="577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1000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 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---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Fibonaccie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2F46B5" w:rsidRPr="002F46B5" w:rsidRDefault="0011405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8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10000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---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17365D" w:themeColor="text2" w:themeShade="BF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Fibonaccie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2F46B5" w:rsidRPr="002F46B5" w:rsidRDefault="0011405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100000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X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 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X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2060"/>
                <w:sz w:val="24"/>
                <w:szCs w:val="24"/>
              </w:rPr>
              <w:t>---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X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114055" w:rsidRDefault="002F46B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="00114055" w:rsidRPr="002F46B5">
              <w:rPr>
                <w:rFonts w:ascii="Calibri" w:hAnsi="Calibri" w:cs="Calibri"/>
                <w:color w:val="0070C0"/>
                <w:sz w:val="24"/>
                <w:szCs w:val="24"/>
              </w:rPr>
              <w:t xml:space="preserve">   </w:t>
            </w:r>
            <w:r w:rsidR="00114055"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Fibonaccie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2F46B5" w:rsidRPr="002F46B5" w:rsidRDefault="0011405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</w:tc>
      </w:tr>
      <w:tr w:rsidR="002F46B5" w:rsidRPr="002F46B5" w:rsidTr="002F46B5">
        <w:trPr>
          <w:trHeight w:val="576"/>
        </w:trPr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3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10000000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 X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left="1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X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56"/>
              <w:jc w:val="center"/>
              <w:rPr>
                <w:rFonts w:ascii="Calibri" w:hAnsi="Calibri" w:cs="Calibri"/>
                <w:color w:val="00206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2060"/>
                <w:sz w:val="24"/>
                <w:szCs w:val="24"/>
              </w:rPr>
              <w:t>---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2F46B5" w:rsidRPr="002F46B5" w:rsidRDefault="002F46B5" w:rsidP="002F46B5">
            <w:pPr>
              <w:ind w:right="2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FF0000"/>
                <w:sz w:val="24"/>
                <w:szCs w:val="24"/>
              </w:rPr>
              <w:t> X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108" w:type="dxa"/>
              <w:bottom w:w="0" w:type="dxa"/>
              <w:right w:w="54" w:type="dxa"/>
            </w:tcMar>
            <w:vAlign w:val="center"/>
            <w:hideMark/>
          </w:tcPr>
          <w:p w:rsid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Factorial 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4B7E48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Fibonaccie </w:t>
            </w:r>
            <w:r w:rsidR="004B7E48" w:rsidRPr="004B7E48">
              <w:rPr>
                <w:rFonts w:ascii="Calibri" w:hAnsi="Calibri" w:cs="Calibri"/>
                <w:color w:val="FF0000"/>
                <w:sz w:val="24"/>
                <w:szCs w:val="24"/>
              </w:rPr>
              <w:t>❌</w:t>
            </w:r>
          </w:p>
          <w:p w:rsidR="00114055" w:rsidRPr="00114055" w:rsidRDefault="00114055" w:rsidP="00114055">
            <w:pPr>
              <w:ind w:right="2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1405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(overflow)</w:t>
            </w:r>
          </w:p>
          <w:p w:rsidR="002F46B5" w:rsidRPr="002F46B5" w:rsidRDefault="002F46B5" w:rsidP="00114055">
            <w:pPr>
              <w:ind w:right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46B5">
              <w:rPr>
                <w:rFonts w:ascii="Calibri" w:hAnsi="Calibri" w:cs="Calibri"/>
                <w:color w:val="0070C0"/>
                <w:sz w:val="24"/>
                <w:szCs w:val="24"/>
              </w:rPr>
              <w:t> </w:t>
            </w:r>
          </w:p>
        </w:tc>
      </w:tr>
    </w:tbl>
    <w:p w:rsidR="006F76F9" w:rsidRPr="00114055" w:rsidRDefault="00114055" w:rsidP="002F46B5">
      <w:pPr>
        <w:rPr>
          <w:rFonts w:eastAsia="Calibri"/>
          <w:b/>
          <w:color w:val="17365D" w:themeColor="text2" w:themeShade="BF"/>
          <w:sz w:val="72"/>
          <w:szCs w:val="72"/>
          <w:u w:val="single"/>
        </w:rPr>
      </w:pPr>
      <w:r w:rsidRPr="00114055">
        <w:rPr>
          <w:rFonts w:eastAsia="Calibri"/>
          <w:b/>
          <w:color w:val="17365D" w:themeColor="text2" w:themeShade="BF"/>
          <w:sz w:val="72"/>
          <w:szCs w:val="72"/>
          <w:u w:val="single"/>
        </w:rPr>
        <w:t>TASK 1:</w:t>
      </w:r>
    </w:p>
    <w:sectPr w:rsidR="006F76F9" w:rsidRPr="00114055" w:rsidSect="006F76F9">
      <w:headerReference w:type="default" r:id="rId7"/>
      <w:footerReference w:type="default" r:id="rId8"/>
      <w:pgSz w:w="12240" w:h="15840"/>
      <w:pgMar w:top="2460" w:right="1300" w:bottom="280" w:left="1300" w:header="773" w:footer="5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00E" w:rsidRDefault="0066200E" w:rsidP="006F76F9">
      <w:r>
        <w:separator/>
      </w:r>
    </w:p>
  </w:endnote>
  <w:endnote w:type="continuationSeparator" w:id="1">
    <w:p w:rsidR="0066200E" w:rsidRDefault="0066200E" w:rsidP="006F7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6F9" w:rsidRDefault="006F76F9">
    <w:pPr>
      <w:spacing w:line="200" w:lineRule="exact"/>
    </w:pPr>
    <w:r>
      <w:pict>
        <v:group id="_x0000_s2050" style="position:absolute;margin-left:70.6pt;margin-top:744.6pt;width:470.95pt;height:0;z-index:-251656704;mso-position-horizontal-relative:page;mso-position-vertical-relative:page" coordorigin="1412,14892" coordsize="9419,0">
          <v:shape id="_x0000_s2051" style="position:absolute;left:1412;top:14892;width:9419;height:0" coordorigin="1412,14892" coordsize="9419,0" path="m1412,14892r9419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85pt;margin-top:746.9pt;width:432.35pt;height:10.05pt;z-index:-251655680;mso-position-horizontal-relative:page;mso-position-vertical-relative:page" filled="f" stroked="f">
          <v:textbox style="mso-next-textbox:#_x0000_s2049" inset="0,0,0,0">
            <w:txbxContent>
              <w:p w:rsidR="006F76F9" w:rsidRDefault="006F76F9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00E" w:rsidRDefault="0066200E" w:rsidP="006F76F9">
      <w:r>
        <w:separator/>
      </w:r>
    </w:p>
  </w:footnote>
  <w:footnote w:type="continuationSeparator" w:id="1">
    <w:p w:rsidR="0066200E" w:rsidRDefault="0066200E" w:rsidP="006F7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6F9" w:rsidRDefault="006F76F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pt;margin-top:37.65pt;width:467.7pt;height:39.2pt;z-index:-251661824;mso-position-horizontal-relative:page;mso-position-vertical-relative:page" filled="f" stroked="f">
          <v:textbox style="mso-next-textbox:#_x0000_s2056" inset="0,0,0,0">
            <w:txbxContent>
              <w:p w:rsidR="006F76F9" w:rsidRDefault="006F76F9">
                <w:pPr>
                  <w:spacing w:line="440" w:lineRule="exact"/>
                  <w:ind w:left="-31" w:right="-32"/>
                  <w:jc w:val="center"/>
                  <w:rPr>
                    <w:rFonts w:ascii="Arial" w:eastAsia="Arial" w:hAnsi="Arial" w:cs="Arial"/>
                    <w:sz w:val="42"/>
                    <w:szCs w:val="42"/>
                  </w:rPr>
                </w:pPr>
              </w:p>
              <w:p w:rsidR="006F76F9" w:rsidRDefault="006F76F9">
                <w:pPr>
                  <w:spacing w:line="320" w:lineRule="exact"/>
                  <w:ind w:left="2994" w:right="2996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74.85pt;margin-top:81.5pt;width:89.05pt;height:50.95pt;z-index:-251660800;mso-position-horizontal-relative:page;mso-position-vertical-relative:page" filled="f" stroked="f">
          <v:textbox style="mso-next-textbox:#_x0000_s2055" inset="0,0,0,0">
            <w:txbxContent>
              <w:p w:rsidR="006F76F9" w:rsidRDefault="006F76F9">
                <w:pPr>
                  <w:spacing w:line="1000" w:lineRule="exact"/>
                  <w:ind w:left="20" w:right="-147"/>
                  <w:rPr>
                    <w:rFonts w:ascii="Arial" w:eastAsia="Arial" w:hAnsi="Arial" w:cs="Arial"/>
                    <w:sz w:val="98"/>
                    <w:szCs w:val="9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175.55pt;margin-top:81.5pt;width:56.5pt;height:50.95pt;z-index:-251659776;mso-position-horizontal-relative:page;mso-position-vertical-relative:page" filled="f" stroked="f">
          <v:textbox style="mso-next-textbox:#_x0000_s2054" inset="0,0,0,0">
            <w:txbxContent>
              <w:p w:rsidR="006F76F9" w:rsidRDefault="006F76F9">
                <w:pPr>
                  <w:spacing w:line="1000" w:lineRule="exact"/>
                  <w:ind w:left="20" w:right="-147"/>
                  <w:rPr>
                    <w:rFonts w:ascii="Arial" w:eastAsia="Arial" w:hAnsi="Arial" w:cs="Arial"/>
                    <w:sz w:val="98"/>
                    <w:szCs w:val="9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43.6pt;margin-top:81.5pt;width:29.2pt;height:50.95pt;z-index:-251658752;mso-position-horizontal-relative:page;mso-position-vertical-relative:page" filled="f" stroked="f">
          <v:textbox style="mso-next-textbox:#_x0000_s2053" inset="0,0,0,0">
            <w:txbxContent>
              <w:p w:rsidR="006F76F9" w:rsidRDefault="006F76F9">
                <w:pPr>
                  <w:spacing w:line="1000" w:lineRule="exact"/>
                  <w:ind w:left="20" w:right="-147"/>
                  <w:rPr>
                    <w:rFonts w:ascii="Arial" w:eastAsia="Arial" w:hAnsi="Arial" w:cs="Arial"/>
                    <w:sz w:val="98"/>
                    <w:szCs w:val="9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84.55pt;margin-top:81.5pt;width:252.6pt;height:50.95pt;z-index:-251657728;mso-position-horizontal-relative:page;mso-position-vertical-relative:page" filled="f" stroked="f">
          <v:textbox style="mso-next-textbox:#_x0000_s2052" inset="0,0,0,0">
            <w:txbxContent>
              <w:p w:rsidR="006F76F9" w:rsidRDefault="006F76F9">
                <w:pPr>
                  <w:spacing w:line="1000" w:lineRule="exact"/>
                  <w:ind w:left="20" w:right="-147"/>
                  <w:rPr>
                    <w:rFonts w:ascii="Arial" w:eastAsia="Arial" w:hAnsi="Arial" w:cs="Arial"/>
                    <w:sz w:val="98"/>
                    <w:szCs w:val="9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E31EA"/>
    <w:multiLevelType w:val="multilevel"/>
    <w:tmpl w:val="D888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F76F9"/>
    <w:rsid w:val="00114055"/>
    <w:rsid w:val="002F46B5"/>
    <w:rsid w:val="004B7E48"/>
    <w:rsid w:val="004C1D3C"/>
    <w:rsid w:val="0066200E"/>
    <w:rsid w:val="006F76F9"/>
    <w:rsid w:val="00AC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C1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D3C"/>
  </w:style>
  <w:style w:type="paragraph" w:styleId="Footer">
    <w:name w:val="footer"/>
    <w:basedOn w:val="Normal"/>
    <w:link w:val="FooterChar"/>
    <w:uiPriority w:val="99"/>
    <w:semiHidden/>
    <w:unhideWhenUsed/>
    <w:rsid w:val="004C1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Baig</dc:creator>
  <cp:lastModifiedBy>Uzair Baig</cp:lastModifiedBy>
  <cp:revision>4</cp:revision>
  <dcterms:created xsi:type="dcterms:W3CDTF">2021-03-27T14:00:00Z</dcterms:created>
  <dcterms:modified xsi:type="dcterms:W3CDTF">2021-03-27T14:49:00Z</dcterms:modified>
</cp:coreProperties>
</file>